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D980" w14:textId="3C6ED0ED" w:rsidR="005C55B4" w:rsidRPr="005C55B4" w:rsidRDefault="005C55B4" w:rsidP="005C55B4">
      <w:pPr>
        <w:pBdr>
          <w:bottom w:val="single" w:sz="8" w:space="4" w:color="4F81BD"/>
        </w:pBdr>
        <w:spacing w:after="300" w:line="240" w:lineRule="auto"/>
        <w:contextualSpacing/>
        <w:jc w:val="center"/>
        <w:rPr>
          <w:rFonts w:ascii="Cambria" w:eastAsia="Times New Roman" w:hAnsi="Cambria" w:cs="Times New Roman"/>
          <w:color w:val="17365D"/>
          <w:spacing w:val="5"/>
          <w:kern w:val="28"/>
          <w:sz w:val="48"/>
          <w:szCs w:val="48"/>
        </w:rPr>
      </w:pPr>
      <w:bookmarkStart w:id="0" w:name="_Hlk80887017"/>
      <w:r>
        <w:rPr>
          <w:rFonts w:ascii="Cambria" w:eastAsia="Times New Roman" w:hAnsi="Cambria" w:cs="Times New Roman"/>
          <w:color w:val="17365D"/>
          <w:spacing w:val="5"/>
          <w:kern w:val="28"/>
          <w:sz w:val="48"/>
          <w:szCs w:val="48"/>
        </w:rPr>
        <w:t>DEPLOY03_TEST</w:t>
      </w:r>
    </w:p>
    <w:p w14:paraId="7B92340F" w14:textId="2F7249C1" w:rsidR="005C55B4" w:rsidRPr="005C55B4" w:rsidRDefault="005C55B4" w:rsidP="005C55B4">
      <w:pPr>
        <w:spacing w:line="240" w:lineRule="auto"/>
        <w:jc w:val="center"/>
        <w:rPr>
          <w:rFonts w:ascii="Calibri" w:eastAsia="Calibri" w:hAnsi="Calibri" w:cs="Times New Roman"/>
        </w:rPr>
      </w:pPr>
      <w:r w:rsidRPr="005C55B4">
        <w:rPr>
          <w:rFonts w:ascii="Calibri" w:eastAsia="Calibri" w:hAnsi="Calibri" w:cs="Times New Roman"/>
        </w:rPr>
        <w:t xml:space="preserve">Author: </w:t>
      </w:r>
      <w:r w:rsidRPr="005C55B4">
        <w:rPr>
          <w:rFonts w:ascii="Calibri" w:eastAsia="Calibri" w:hAnsi="Calibri" w:cs="Times New Roman"/>
        </w:rPr>
        <w:t>Toshaya Watson</w:t>
      </w:r>
    </w:p>
    <w:bookmarkEnd w:id="0"/>
    <w:p w14:paraId="419742F5" w14:textId="77777777" w:rsidR="007F7891" w:rsidRDefault="007F7891" w:rsidP="007F789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eastAsia="ja-JP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  <w:lang w:eastAsia="en-US"/>
        </w:rPr>
        <w:id w:val="-345872067"/>
        <w:docPartObj>
          <w:docPartGallery w:val="Table of Contents"/>
          <w:docPartUnique/>
        </w:docPartObj>
      </w:sdtPr>
      <w:sdtEndPr>
        <w:rPr>
          <w:noProof/>
          <w:u w:val="none"/>
        </w:rPr>
      </w:sdtEndPr>
      <w:sdtContent>
        <w:p w14:paraId="62F07F14" w14:textId="77777777" w:rsidR="007F7891" w:rsidRPr="008D68FC" w:rsidRDefault="007F7891" w:rsidP="007F7891">
          <w:pPr>
            <w:pStyle w:val="TOCHeading"/>
            <w:rPr>
              <w:u w:val="single"/>
            </w:rPr>
          </w:pPr>
          <w:r w:rsidRPr="008D68FC">
            <w:rPr>
              <w:u w:val="single"/>
            </w:rPr>
            <w:t>Table of Contents</w:t>
          </w:r>
        </w:p>
        <w:p w14:paraId="3E5229BE" w14:textId="6F7FA1E6" w:rsidR="00BA5FEB" w:rsidRDefault="007F78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893067" w:history="1">
            <w:r w:rsidR="00BA5FEB" w:rsidRPr="00706EDF">
              <w:rPr>
                <w:rStyle w:val="Hyperlink"/>
                <w:noProof/>
              </w:rPr>
              <w:t>AWS EC2 Instance</w:t>
            </w:r>
            <w:r w:rsidR="00BA5FEB">
              <w:rPr>
                <w:noProof/>
                <w:webHidden/>
              </w:rPr>
              <w:tab/>
            </w:r>
            <w:r w:rsidR="00BA5FEB">
              <w:rPr>
                <w:noProof/>
                <w:webHidden/>
              </w:rPr>
              <w:fldChar w:fldCharType="begin"/>
            </w:r>
            <w:r w:rsidR="00BA5FEB">
              <w:rPr>
                <w:noProof/>
                <w:webHidden/>
              </w:rPr>
              <w:instrText xml:space="preserve"> PAGEREF _Toc80893067 \h </w:instrText>
            </w:r>
            <w:r w:rsidR="00BA5FEB">
              <w:rPr>
                <w:noProof/>
                <w:webHidden/>
              </w:rPr>
            </w:r>
            <w:r w:rsidR="00BA5FEB">
              <w:rPr>
                <w:noProof/>
                <w:webHidden/>
              </w:rPr>
              <w:fldChar w:fldCharType="separate"/>
            </w:r>
            <w:r w:rsidR="00BA5FEB">
              <w:rPr>
                <w:noProof/>
                <w:webHidden/>
              </w:rPr>
              <w:t>2</w:t>
            </w:r>
            <w:r w:rsidR="00BA5FEB">
              <w:rPr>
                <w:noProof/>
                <w:webHidden/>
              </w:rPr>
              <w:fldChar w:fldCharType="end"/>
            </w:r>
          </w:hyperlink>
        </w:p>
        <w:p w14:paraId="71183769" w14:textId="091CCF3C" w:rsidR="00BA5FEB" w:rsidRDefault="00BA5F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93068" w:history="1">
            <w:r w:rsidRPr="00706EDF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_Toc80893068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ABBC" w14:textId="018BD6AA" w:rsidR="00BA5FEB" w:rsidRDefault="00BA5F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93069" w:history="1">
            <w:r w:rsidRPr="00706EDF">
              <w:rPr>
                <w:rStyle w:val="Hyperlink"/>
                <w:noProof/>
              </w:rPr>
              <w:t>Setup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_Toc80893069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3170C" w14:textId="7515B0AA" w:rsidR="00BA5FEB" w:rsidRDefault="00BA5F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93070" w:history="1">
            <w:r w:rsidRPr="00706EDF">
              <w:rPr>
                <w:rStyle w:val="Hyperlink"/>
                <w:noProof/>
              </w:rPr>
              <w:t>Possible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_Toc80893070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819B3" w14:textId="3A974AD7" w:rsidR="00BA5FEB" w:rsidRDefault="00BA5F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93071" w:history="1">
            <w:r w:rsidRPr="00706EDF">
              <w:rPr>
                <w:rStyle w:val="Hyperlink"/>
                <w:noProof/>
              </w:rPr>
              <w:t>Excepted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_Toc80893071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EC910" w14:textId="045685A4" w:rsidR="00BA5FEB" w:rsidRDefault="00BA5F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93072" w:history="1">
            <w:r w:rsidRPr="00706EDF">
              <w:rPr>
                <w:rStyle w:val="Hyperlink"/>
                <w:noProof/>
              </w:rPr>
              <w:t>New Functionality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_Toc80893072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72F0B" w14:textId="3CA426E8" w:rsidR="005C55B4" w:rsidRDefault="007F7891" w:rsidP="007F7891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8FA090" w14:textId="550F8948" w:rsidR="005C55B4" w:rsidRDefault="005C55B4" w:rsidP="005C55B4">
      <w:pPr>
        <w:spacing w:line="240" w:lineRule="auto"/>
      </w:pPr>
    </w:p>
    <w:p w14:paraId="71E75336" w14:textId="72982C5D" w:rsidR="005C55B4" w:rsidRDefault="005C55B4" w:rsidP="005C55B4">
      <w:pPr>
        <w:pStyle w:val="Heading1"/>
        <w:spacing w:line="240" w:lineRule="auto"/>
      </w:pPr>
      <w:r>
        <w:br w:type="page"/>
      </w:r>
      <w:bookmarkStart w:id="1" w:name="_Toc80893067"/>
      <w:r>
        <w:lastRenderedPageBreak/>
        <w:t>AWS EC2 Instance</w:t>
      </w:r>
      <w:bookmarkEnd w:id="1"/>
    </w:p>
    <w:p w14:paraId="4366EB63" w14:textId="63C1EB50" w:rsidR="005C55B4" w:rsidRDefault="005C55B4" w:rsidP="005C55B4">
      <w:pPr>
        <w:spacing w:after="0" w:line="240" w:lineRule="auto"/>
      </w:pPr>
      <w:r>
        <w:t xml:space="preserve">This assumes that the user has a pre-existing EC2 Instance. </w:t>
      </w:r>
    </w:p>
    <w:p w14:paraId="77355F7E" w14:textId="77777777" w:rsidR="005C55B4" w:rsidRDefault="005C55B4" w:rsidP="005C55B4">
      <w:pPr>
        <w:spacing w:after="0" w:line="240" w:lineRule="auto"/>
      </w:pPr>
    </w:p>
    <w:p w14:paraId="3773435E" w14:textId="6BFA3D69" w:rsidR="005C55B4" w:rsidRDefault="005C55B4" w:rsidP="005C55B4">
      <w:pPr>
        <w:pStyle w:val="ListParagraph"/>
        <w:numPr>
          <w:ilvl w:val="0"/>
          <w:numId w:val="24"/>
        </w:numPr>
        <w:spacing w:after="0" w:line="240" w:lineRule="auto"/>
      </w:pPr>
      <w:r>
        <w:t>Select the instance you wish to run.</w:t>
      </w:r>
    </w:p>
    <w:p w14:paraId="7A12D289" w14:textId="5444B736" w:rsidR="005C55B4" w:rsidRDefault="005C55B4" w:rsidP="005C55B4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Select the dropdown </w:t>
      </w:r>
      <w:r w:rsidR="00F15CF9">
        <w:t>‘</w:t>
      </w:r>
      <w:r>
        <w:t>Instance state</w:t>
      </w:r>
      <w:r w:rsidR="00F15CF9">
        <w:t>’.</w:t>
      </w:r>
    </w:p>
    <w:p w14:paraId="707C6440" w14:textId="642F85EA" w:rsidR="005C55B4" w:rsidRDefault="005C55B4" w:rsidP="005C55B4">
      <w:pPr>
        <w:pStyle w:val="ListParagraph"/>
        <w:numPr>
          <w:ilvl w:val="1"/>
          <w:numId w:val="24"/>
        </w:numPr>
        <w:spacing w:after="0" w:line="240" w:lineRule="auto"/>
      </w:pPr>
      <w:r>
        <w:t xml:space="preserve">Select Start instance </w:t>
      </w:r>
    </w:p>
    <w:p w14:paraId="0E31472A" w14:textId="6B356F4D" w:rsidR="005C55B4" w:rsidRDefault="005C55B4" w:rsidP="005C55B4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Instance state should </w:t>
      </w:r>
      <w:r w:rsidR="00F15CF9">
        <w:t>state “Running”.</w:t>
      </w:r>
    </w:p>
    <w:p w14:paraId="52F219DF" w14:textId="55D66B71" w:rsidR="00F15CF9" w:rsidRDefault="00F15CF9" w:rsidP="00F15CF9">
      <w:pPr>
        <w:pStyle w:val="ListParagraph"/>
        <w:numPr>
          <w:ilvl w:val="1"/>
          <w:numId w:val="24"/>
        </w:numPr>
        <w:spacing w:after="0" w:line="240" w:lineRule="auto"/>
      </w:pPr>
      <w:r>
        <w:t xml:space="preserve">If this is not reflected after 3 mins, refresh the webpage. </w:t>
      </w:r>
    </w:p>
    <w:p w14:paraId="1DE4AC17" w14:textId="0697CD96" w:rsidR="00F15CF9" w:rsidRDefault="00F15CF9" w:rsidP="00F15CF9">
      <w:pPr>
        <w:pStyle w:val="ListParagraph"/>
        <w:numPr>
          <w:ilvl w:val="0"/>
          <w:numId w:val="24"/>
        </w:numPr>
        <w:spacing w:after="0" w:line="240" w:lineRule="auto"/>
      </w:pPr>
      <w:r>
        <w:t>Select the ‘Instance ID’.</w:t>
      </w:r>
    </w:p>
    <w:p w14:paraId="08B6A9AB" w14:textId="62D030DB" w:rsidR="00F15CF9" w:rsidRDefault="00F15CF9" w:rsidP="00F15CF9">
      <w:pPr>
        <w:pStyle w:val="ListParagraph"/>
        <w:numPr>
          <w:ilvl w:val="1"/>
          <w:numId w:val="24"/>
        </w:numPr>
        <w:spacing w:after="0" w:line="240" w:lineRule="auto"/>
      </w:pPr>
      <w:r>
        <w:t>Stroll down to the middle of the page and select ‘Networking’</w:t>
      </w:r>
    </w:p>
    <w:p w14:paraId="67EF2117" w14:textId="79D6399A" w:rsidR="00F15CF9" w:rsidRDefault="00F15CF9" w:rsidP="00F15CF9">
      <w:pPr>
        <w:pStyle w:val="ListParagraph"/>
        <w:numPr>
          <w:ilvl w:val="1"/>
          <w:numId w:val="24"/>
        </w:numPr>
        <w:spacing w:after="0" w:line="240" w:lineRule="auto"/>
      </w:pPr>
      <w:r>
        <w:t>Go to ‘Public IPv4 address’</w:t>
      </w:r>
    </w:p>
    <w:p w14:paraId="2A6CCAA6" w14:textId="174E539B" w:rsidR="00F15CF9" w:rsidRDefault="00F15CF9" w:rsidP="00F15CF9">
      <w:pPr>
        <w:pStyle w:val="ListParagraph"/>
        <w:numPr>
          <w:ilvl w:val="1"/>
          <w:numId w:val="24"/>
        </w:numPr>
        <w:spacing w:after="0" w:line="240" w:lineRule="auto"/>
      </w:pPr>
      <w:r>
        <w:t xml:space="preserve">Copy the address </w:t>
      </w:r>
    </w:p>
    <w:p w14:paraId="32EA2917" w14:textId="7FBCF37E" w:rsidR="00F15CF9" w:rsidRDefault="00F15CF9" w:rsidP="00F15CF9">
      <w:pPr>
        <w:spacing w:after="0" w:line="240" w:lineRule="auto"/>
      </w:pPr>
    </w:p>
    <w:p w14:paraId="0ED625E8" w14:textId="791C6FE6" w:rsidR="00FD30F5" w:rsidRPr="00FD30F5" w:rsidRDefault="00FD30F5" w:rsidP="00FD30F5">
      <w:pPr>
        <w:pStyle w:val="Heading1"/>
      </w:pPr>
      <w:bookmarkStart w:id="2" w:name="_Toc80893068"/>
      <w:r w:rsidRPr="00FD30F5">
        <w:t>GitHub</w:t>
      </w:r>
      <w:bookmarkEnd w:id="2"/>
      <w:r w:rsidRPr="00FD30F5">
        <w:t xml:space="preserve"> </w:t>
      </w:r>
    </w:p>
    <w:p w14:paraId="52FDC762" w14:textId="6CD6EC1E" w:rsidR="00FD30F5" w:rsidRDefault="00FD30F5" w:rsidP="00F15CF9">
      <w:pPr>
        <w:spacing w:after="0" w:line="240" w:lineRule="auto"/>
      </w:pPr>
    </w:p>
    <w:p w14:paraId="0C2D1BDC" w14:textId="57E47CBA" w:rsidR="00FD30F5" w:rsidRDefault="00FD30F5" w:rsidP="00FD30F5">
      <w:pPr>
        <w:pStyle w:val="ListParagraph"/>
        <w:numPr>
          <w:ilvl w:val="0"/>
          <w:numId w:val="30"/>
        </w:numPr>
        <w:spacing w:after="0" w:line="240" w:lineRule="auto"/>
      </w:pPr>
      <w:r w:rsidRPr="00FD30F5">
        <w:t>Fork (</w:t>
      </w:r>
      <w:hyperlink r:id="rId8" w:history="1">
        <w:r w:rsidRPr="004C72C1">
          <w:rPr>
            <w:rStyle w:val="Hyperlink"/>
          </w:rPr>
          <w:t>https://github.com/kura-labs-org/DEPLOY03_TEST</w:t>
        </w:r>
      </w:hyperlink>
      <w:r w:rsidRPr="00FD30F5">
        <w:t>)</w:t>
      </w:r>
    </w:p>
    <w:p w14:paraId="594D098F" w14:textId="3E6E87ED" w:rsidR="00FD30F5" w:rsidRDefault="00FD30F5" w:rsidP="00FD30F5">
      <w:pPr>
        <w:pStyle w:val="ListParagraph"/>
        <w:numPr>
          <w:ilvl w:val="0"/>
          <w:numId w:val="30"/>
        </w:numPr>
        <w:spacing w:after="0" w:line="240" w:lineRule="auto"/>
      </w:pPr>
      <w:r>
        <w:t>Open ‘Deployment 3.pdf’ and follow the instructions</w:t>
      </w:r>
    </w:p>
    <w:p w14:paraId="4EA5F70E" w14:textId="477EF7E1" w:rsidR="00F15CF9" w:rsidRDefault="0022580F" w:rsidP="00F15CF9">
      <w:pPr>
        <w:pStyle w:val="Heading1"/>
      </w:pPr>
      <w:bookmarkStart w:id="3" w:name="_Toc80893069"/>
      <w:r>
        <w:t>Setup</w:t>
      </w:r>
      <w:r w:rsidR="00F15CF9">
        <w:t xml:space="preserve"> Jenkins</w:t>
      </w:r>
      <w:bookmarkEnd w:id="3"/>
      <w:r w:rsidR="00F15CF9">
        <w:t xml:space="preserve"> </w:t>
      </w:r>
    </w:p>
    <w:p w14:paraId="45C5208C" w14:textId="77777777" w:rsidR="00F15CF9" w:rsidRDefault="00F15CF9" w:rsidP="00F15CF9">
      <w:pPr>
        <w:spacing w:after="0" w:line="240" w:lineRule="auto"/>
      </w:pPr>
    </w:p>
    <w:p w14:paraId="177490DA" w14:textId="1593FABE" w:rsidR="00F15CF9" w:rsidRDefault="00F15CF9" w:rsidP="00F15CF9">
      <w:pPr>
        <w:pStyle w:val="ListParagraph"/>
        <w:numPr>
          <w:ilvl w:val="0"/>
          <w:numId w:val="25"/>
        </w:numPr>
      </w:pPr>
      <w:r>
        <w:t xml:space="preserve">Paste the Public IP address in the search engine </w:t>
      </w:r>
    </w:p>
    <w:p w14:paraId="69071354" w14:textId="3180F5A8" w:rsidR="00F15CF9" w:rsidRDefault="00F15CF9" w:rsidP="00F15CF9">
      <w:pPr>
        <w:pStyle w:val="ListParagraph"/>
        <w:numPr>
          <w:ilvl w:val="1"/>
          <w:numId w:val="25"/>
        </w:numPr>
      </w:pPr>
      <w:r>
        <w:t xml:space="preserve">Add :8080 to log into the correct port. </w:t>
      </w:r>
    </w:p>
    <w:p w14:paraId="3B5D09E5" w14:textId="61FF6C71" w:rsidR="00F15CF9" w:rsidRDefault="00F15CF9" w:rsidP="00F15CF9">
      <w:pPr>
        <w:pStyle w:val="ListParagraph"/>
        <w:numPr>
          <w:ilvl w:val="0"/>
          <w:numId w:val="25"/>
        </w:numPr>
      </w:pPr>
      <w:r>
        <w:t xml:space="preserve">Create a new pipeline </w:t>
      </w:r>
    </w:p>
    <w:p w14:paraId="1EF00C16" w14:textId="144CCBC7" w:rsidR="00F15CF9" w:rsidRDefault="00F15CF9" w:rsidP="00F15CF9">
      <w:pPr>
        <w:pStyle w:val="ListParagraph"/>
        <w:numPr>
          <w:ilvl w:val="1"/>
          <w:numId w:val="25"/>
        </w:numPr>
      </w:pPr>
      <w:r>
        <w:t xml:space="preserve">Under Dashboard </w:t>
      </w:r>
    </w:p>
    <w:p w14:paraId="61323D20" w14:textId="07B04B8C" w:rsidR="00F15CF9" w:rsidRDefault="00F15CF9" w:rsidP="00F15CF9">
      <w:pPr>
        <w:pStyle w:val="ListParagraph"/>
        <w:numPr>
          <w:ilvl w:val="2"/>
          <w:numId w:val="25"/>
        </w:numPr>
      </w:pPr>
      <w:r>
        <w:t xml:space="preserve">Select New Item </w:t>
      </w:r>
    </w:p>
    <w:p w14:paraId="114EEE2A" w14:textId="7EBA1539" w:rsidR="00F15CF9" w:rsidRDefault="00F15CF9" w:rsidP="00F15CF9">
      <w:pPr>
        <w:pStyle w:val="ListParagraph"/>
        <w:numPr>
          <w:ilvl w:val="3"/>
          <w:numId w:val="25"/>
        </w:numPr>
      </w:pPr>
      <w:r>
        <w:t xml:space="preserve">Enter an item name </w:t>
      </w:r>
    </w:p>
    <w:p w14:paraId="43CD2265" w14:textId="6BF06178" w:rsidR="00F15CF9" w:rsidRDefault="00F15CF9" w:rsidP="00F15CF9">
      <w:pPr>
        <w:pStyle w:val="ListParagraph"/>
        <w:numPr>
          <w:ilvl w:val="3"/>
          <w:numId w:val="25"/>
        </w:numPr>
      </w:pPr>
      <w:r>
        <w:t>Select ‘Freestyle project’</w:t>
      </w:r>
    </w:p>
    <w:p w14:paraId="7FD83412" w14:textId="2F8D509D" w:rsidR="00F15CF9" w:rsidRDefault="00F15CF9" w:rsidP="00F15CF9">
      <w:pPr>
        <w:pStyle w:val="ListParagraph"/>
        <w:numPr>
          <w:ilvl w:val="3"/>
          <w:numId w:val="25"/>
        </w:numPr>
      </w:pPr>
      <w:r>
        <w:t>Select ‘OK’</w:t>
      </w:r>
    </w:p>
    <w:p w14:paraId="660D2981" w14:textId="258CAAFD" w:rsidR="00F15CF9" w:rsidRDefault="00F15CF9" w:rsidP="0022580F">
      <w:pPr>
        <w:pStyle w:val="ListParagraph"/>
        <w:numPr>
          <w:ilvl w:val="2"/>
          <w:numId w:val="25"/>
        </w:numPr>
      </w:pPr>
      <w:r>
        <w:t>Go to ‘Source Code Management’</w:t>
      </w:r>
      <w:r w:rsidR="0022580F">
        <w:t xml:space="preserve"> tab</w:t>
      </w:r>
    </w:p>
    <w:p w14:paraId="2FFDE767" w14:textId="7583BFFE" w:rsidR="00F15CF9" w:rsidRDefault="00F15CF9" w:rsidP="0022580F">
      <w:pPr>
        <w:pStyle w:val="ListParagraph"/>
        <w:numPr>
          <w:ilvl w:val="3"/>
          <w:numId w:val="25"/>
        </w:numPr>
      </w:pPr>
      <w:r>
        <w:t>Select ‘Git’</w:t>
      </w:r>
    </w:p>
    <w:p w14:paraId="5A695C9F" w14:textId="039CA8D4" w:rsidR="00F15CF9" w:rsidRDefault="00F15CF9" w:rsidP="0022580F">
      <w:pPr>
        <w:pStyle w:val="ListParagraph"/>
        <w:numPr>
          <w:ilvl w:val="4"/>
          <w:numId w:val="25"/>
        </w:numPr>
      </w:pPr>
      <w:r>
        <w:t>Enter the ‘Repository URL and Credentials</w:t>
      </w:r>
    </w:p>
    <w:p w14:paraId="0814A9D7" w14:textId="6CF85544" w:rsidR="0022580F" w:rsidRDefault="0022580F" w:rsidP="0022580F">
      <w:pPr>
        <w:pStyle w:val="ListParagraph"/>
        <w:numPr>
          <w:ilvl w:val="4"/>
          <w:numId w:val="25"/>
        </w:numPr>
      </w:pPr>
      <w:r>
        <w:t xml:space="preserve">Under Branches to build replace master with main. </w:t>
      </w:r>
    </w:p>
    <w:p w14:paraId="0DEC0C70" w14:textId="1FDF91CC" w:rsidR="0022580F" w:rsidRDefault="0022580F" w:rsidP="0022580F">
      <w:pPr>
        <w:pStyle w:val="ListParagraph"/>
        <w:ind w:left="2880"/>
      </w:pPr>
      <w:r w:rsidRPr="0022580F">
        <w:drawing>
          <wp:inline distT="0" distB="0" distL="0" distR="0" wp14:anchorId="5EE8FD60" wp14:editId="62D4DCA3">
            <wp:extent cx="4803140" cy="22609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1106" cy="22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DB7E" w14:textId="285A23B1" w:rsidR="0022580F" w:rsidRDefault="0022580F" w:rsidP="0022580F">
      <w:pPr>
        <w:pStyle w:val="ListParagraph"/>
        <w:numPr>
          <w:ilvl w:val="2"/>
          <w:numId w:val="25"/>
        </w:numPr>
      </w:pPr>
      <w:r>
        <w:t>Under the ‘Build’ tab</w:t>
      </w:r>
    </w:p>
    <w:p w14:paraId="58CCE9E4" w14:textId="5EB73F55" w:rsidR="0022580F" w:rsidRDefault="0022580F" w:rsidP="0022580F">
      <w:pPr>
        <w:pStyle w:val="ListParagraph"/>
        <w:numPr>
          <w:ilvl w:val="3"/>
          <w:numId w:val="25"/>
        </w:numPr>
      </w:pPr>
      <w:r>
        <w:t>Go to the dropdown menu and select ‘Execute shell’</w:t>
      </w:r>
    </w:p>
    <w:p w14:paraId="37057FDD" w14:textId="05DD4D84" w:rsidR="0022580F" w:rsidRDefault="0022580F" w:rsidP="0022580F">
      <w:pPr>
        <w:pStyle w:val="ListParagraph"/>
        <w:numPr>
          <w:ilvl w:val="4"/>
          <w:numId w:val="25"/>
        </w:numPr>
      </w:pPr>
      <w:r>
        <w:t xml:space="preserve">Enter the following command </w:t>
      </w:r>
    </w:p>
    <w:p w14:paraId="5212867C" w14:textId="77777777" w:rsidR="0022580F" w:rsidRDefault="0022580F" w:rsidP="0022580F">
      <w:pPr>
        <w:pStyle w:val="ListParagraph"/>
        <w:ind w:left="0"/>
        <w:jc w:val="center"/>
      </w:pPr>
      <w:proofErr w:type="gramStart"/>
      <w:r>
        <w:t>#!/</w:t>
      </w:r>
      <w:proofErr w:type="gramEnd"/>
      <w:r>
        <w:t>bin/bash</w:t>
      </w:r>
    </w:p>
    <w:p w14:paraId="2BBE2CD9" w14:textId="77777777" w:rsidR="0022580F" w:rsidRDefault="0022580F" w:rsidP="0022580F">
      <w:pPr>
        <w:pStyle w:val="ListParagraph"/>
        <w:ind w:left="0"/>
        <w:jc w:val="center"/>
      </w:pPr>
      <w:r>
        <w:t xml:space="preserve">python3 -m </w:t>
      </w:r>
      <w:proofErr w:type="spellStart"/>
      <w:r>
        <w:t>venv</w:t>
      </w:r>
      <w:proofErr w:type="spellEnd"/>
      <w:r>
        <w:t xml:space="preserve"> test3</w:t>
      </w:r>
    </w:p>
    <w:p w14:paraId="39CB4697" w14:textId="77777777" w:rsidR="0022580F" w:rsidRDefault="0022580F" w:rsidP="0022580F">
      <w:pPr>
        <w:pStyle w:val="ListParagraph"/>
        <w:ind w:left="0"/>
        <w:jc w:val="center"/>
      </w:pPr>
      <w:r>
        <w:t>source test3/bin/activate</w:t>
      </w:r>
    </w:p>
    <w:p w14:paraId="465FECD1" w14:textId="77777777" w:rsidR="0022580F" w:rsidRDefault="0022580F" w:rsidP="0022580F">
      <w:pPr>
        <w:pStyle w:val="ListParagraph"/>
        <w:ind w:left="0"/>
        <w:jc w:val="center"/>
      </w:pPr>
      <w:r>
        <w:t>pip install pip --upgrade</w:t>
      </w:r>
    </w:p>
    <w:p w14:paraId="690CDF39" w14:textId="77777777" w:rsidR="0022580F" w:rsidRDefault="0022580F" w:rsidP="0022580F">
      <w:pPr>
        <w:pStyle w:val="ListParagraph"/>
        <w:ind w:left="0"/>
        <w:jc w:val="center"/>
      </w:pPr>
      <w:r>
        <w:t xml:space="preserve">pip install </w:t>
      </w:r>
      <w:proofErr w:type="spellStart"/>
      <w:r>
        <w:t>pytest</w:t>
      </w:r>
      <w:proofErr w:type="spellEnd"/>
    </w:p>
    <w:p w14:paraId="15F363CC" w14:textId="2DDC6A9F" w:rsidR="0022580F" w:rsidRDefault="0022580F" w:rsidP="0022580F">
      <w:pPr>
        <w:pStyle w:val="ListParagraph"/>
        <w:ind w:left="0"/>
        <w:jc w:val="center"/>
      </w:pPr>
      <w:proofErr w:type="spellStart"/>
      <w:r>
        <w:t>py.test</w:t>
      </w:r>
      <w:proofErr w:type="spellEnd"/>
      <w:r>
        <w:t xml:space="preserve"> --verbose --</w:t>
      </w:r>
      <w:proofErr w:type="spellStart"/>
      <w:r>
        <w:t>junit</w:t>
      </w:r>
      <w:proofErr w:type="spellEnd"/>
      <w:r>
        <w:t>-xml test-reports/results.xml sources/test_calc.py</w:t>
      </w:r>
    </w:p>
    <w:p w14:paraId="51A3ADE4" w14:textId="77777777" w:rsidR="005C55B4" w:rsidRDefault="005C55B4" w:rsidP="005C55B4">
      <w:pPr>
        <w:spacing w:line="240" w:lineRule="auto"/>
      </w:pPr>
    </w:p>
    <w:p w14:paraId="2E561768" w14:textId="1DB711B6" w:rsidR="005C55B4" w:rsidRDefault="0022580F" w:rsidP="00736B66">
      <w:pPr>
        <w:pStyle w:val="ListParagraph"/>
        <w:numPr>
          <w:ilvl w:val="2"/>
          <w:numId w:val="25"/>
        </w:numPr>
      </w:pPr>
      <w:r>
        <w:t xml:space="preserve">Go to ‘Post-build Actions’ </w:t>
      </w:r>
    </w:p>
    <w:p w14:paraId="132F3A61" w14:textId="46F0D5F1" w:rsidR="00736B66" w:rsidRDefault="00736B66" w:rsidP="00736B66">
      <w:pPr>
        <w:pStyle w:val="ListParagraph"/>
        <w:numPr>
          <w:ilvl w:val="3"/>
          <w:numId w:val="25"/>
        </w:numPr>
      </w:pPr>
      <w:r>
        <w:t>Under ‘Test report XMLs enter “</w:t>
      </w:r>
      <w:r w:rsidRPr="00736B66">
        <w:t>test-reports/results.xml</w:t>
      </w:r>
      <w:r>
        <w:t>”</w:t>
      </w:r>
    </w:p>
    <w:p w14:paraId="204C46A2" w14:textId="70B090D4" w:rsidR="00736B66" w:rsidRPr="005C55B4" w:rsidRDefault="00736B66" w:rsidP="00736B66">
      <w:pPr>
        <w:pStyle w:val="ListParagraph"/>
        <w:ind w:left="2880"/>
      </w:pPr>
      <w:r w:rsidRPr="00736B66">
        <w:drawing>
          <wp:inline distT="0" distB="0" distL="0" distR="0" wp14:anchorId="40B11179" wp14:editId="3B167978">
            <wp:extent cx="4701396" cy="1998093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430" cy="201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07B8" w14:textId="77777777" w:rsidR="00736B66" w:rsidRDefault="00736B66" w:rsidP="00736B66">
      <w:pPr>
        <w:pStyle w:val="ListParagraph"/>
        <w:ind w:left="2160"/>
      </w:pPr>
    </w:p>
    <w:p w14:paraId="3A5A6EAF" w14:textId="19CCD48F" w:rsidR="00736B66" w:rsidRDefault="00736B66" w:rsidP="00736B66">
      <w:pPr>
        <w:pStyle w:val="ListParagraph"/>
        <w:numPr>
          <w:ilvl w:val="2"/>
          <w:numId w:val="25"/>
        </w:numPr>
      </w:pPr>
      <w:r>
        <w:t>Select ‘Apply’</w:t>
      </w:r>
    </w:p>
    <w:p w14:paraId="620337AB" w14:textId="2C1F2243" w:rsidR="00736B66" w:rsidRDefault="00736B66" w:rsidP="00736B66">
      <w:pPr>
        <w:pStyle w:val="ListParagraph"/>
        <w:numPr>
          <w:ilvl w:val="2"/>
          <w:numId w:val="25"/>
        </w:numPr>
      </w:pPr>
      <w:r>
        <w:t>Select ‘Save’</w:t>
      </w:r>
    </w:p>
    <w:p w14:paraId="22D25A67" w14:textId="0A582D8E" w:rsidR="00736B66" w:rsidRDefault="00736B66" w:rsidP="00736B66"/>
    <w:p w14:paraId="4EC72858" w14:textId="0897357C" w:rsidR="00736B66" w:rsidRDefault="00736B66" w:rsidP="007F7891">
      <w:pPr>
        <w:pStyle w:val="Heading2"/>
      </w:pPr>
      <w:bookmarkStart w:id="4" w:name="_Toc80893070"/>
      <w:r>
        <w:t>Possible Errors</w:t>
      </w:r>
      <w:bookmarkEnd w:id="4"/>
      <w:r>
        <w:t xml:space="preserve"> </w:t>
      </w:r>
    </w:p>
    <w:p w14:paraId="73D85F26" w14:textId="263AE8D4" w:rsidR="00736B66" w:rsidRDefault="00736B66" w:rsidP="00736B66">
      <w:r w:rsidRPr="00736B66">
        <w:drawing>
          <wp:inline distT="0" distB="0" distL="0" distR="0" wp14:anchorId="45559FCD" wp14:editId="0BE9DFC9">
            <wp:extent cx="5943600" cy="2881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12B5" w14:textId="77777777" w:rsidR="00736B66" w:rsidRDefault="00736B66" w:rsidP="00736B66">
      <w:pPr>
        <w:spacing w:after="0" w:line="240" w:lineRule="auto"/>
      </w:pPr>
      <w:r>
        <w:t xml:space="preserve">The following error will be observed if you did not replace master with main </w:t>
      </w:r>
    </w:p>
    <w:p w14:paraId="3D02D971" w14:textId="529B3779" w:rsidR="00736B66" w:rsidRDefault="00736B66" w:rsidP="00736B66">
      <w:pPr>
        <w:spacing w:after="0" w:line="240" w:lineRule="auto"/>
      </w:pPr>
      <w:r>
        <w:t xml:space="preserve">Go to Configure under your project to update the name  </w:t>
      </w:r>
    </w:p>
    <w:p w14:paraId="5F8E3659" w14:textId="77777777" w:rsidR="005C55B4" w:rsidRPr="005C55B4" w:rsidRDefault="005C55B4" w:rsidP="005C55B4">
      <w:pPr>
        <w:spacing w:line="240" w:lineRule="auto"/>
      </w:pPr>
    </w:p>
    <w:p w14:paraId="77E987F0" w14:textId="10EF66A7" w:rsidR="005C55B4" w:rsidRDefault="007F7891" w:rsidP="007F7891">
      <w:pPr>
        <w:pStyle w:val="Heading2"/>
      </w:pPr>
      <w:bookmarkStart w:id="5" w:name="_Toc80893071"/>
      <w:r>
        <w:t>Excepted outcome</w:t>
      </w:r>
      <w:bookmarkEnd w:id="5"/>
      <w:r>
        <w:t xml:space="preserve"> </w:t>
      </w:r>
    </w:p>
    <w:p w14:paraId="4B41DC00" w14:textId="69956923" w:rsidR="007F7891" w:rsidRDefault="007F7891" w:rsidP="005C55B4">
      <w:pPr>
        <w:spacing w:after="0" w:line="240" w:lineRule="auto"/>
      </w:pPr>
      <w:r w:rsidRPr="007F7891">
        <w:drawing>
          <wp:inline distT="0" distB="0" distL="0" distR="0" wp14:anchorId="0F597B03" wp14:editId="5EDEDAAD">
            <wp:extent cx="5943600" cy="1991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5A7A" w14:textId="7FAE6E0E" w:rsidR="007F7891" w:rsidRPr="007F7891" w:rsidRDefault="007F7891" w:rsidP="007F7891"/>
    <w:p w14:paraId="61C11B5A" w14:textId="484326BC" w:rsidR="007F7891" w:rsidRDefault="007F7891" w:rsidP="007F7891"/>
    <w:p w14:paraId="5331C85F" w14:textId="71BEF30A" w:rsidR="007F7891" w:rsidRDefault="007F7891" w:rsidP="007F7891">
      <w:pPr>
        <w:pStyle w:val="Heading1"/>
      </w:pPr>
      <w:bookmarkStart w:id="6" w:name="_Toc80893072"/>
      <w:r>
        <w:t>New Functionality Test</w:t>
      </w:r>
      <w:bookmarkEnd w:id="6"/>
    </w:p>
    <w:p w14:paraId="6B1C2A0A" w14:textId="7F40DD68" w:rsidR="00FD30F5" w:rsidRDefault="00FD30F5" w:rsidP="00FD30F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</w:p>
    <w:p w14:paraId="17F3E1B6" w14:textId="77777777" w:rsidR="00FD30F5" w:rsidRDefault="00FD30F5" w:rsidP="00FD30F5">
      <w:pPr>
        <w:pStyle w:val="ListParagraph"/>
        <w:numPr>
          <w:ilvl w:val="0"/>
          <w:numId w:val="29"/>
        </w:numPr>
      </w:pPr>
      <w:r>
        <w:t xml:space="preserve">Reopen Git Hub </w:t>
      </w:r>
    </w:p>
    <w:p w14:paraId="19B78229" w14:textId="2F4FD565" w:rsidR="00FD30F5" w:rsidRDefault="00FD30F5" w:rsidP="00FD30F5">
      <w:pPr>
        <w:pStyle w:val="ListParagraph"/>
        <w:numPr>
          <w:ilvl w:val="0"/>
          <w:numId w:val="29"/>
        </w:numPr>
      </w:pPr>
      <w:r>
        <w:t>Under ‘Deploy03_test’ in the newly forked repository open the sources folder.</w:t>
      </w:r>
    </w:p>
    <w:p w14:paraId="045DF268" w14:textId="5D0CBD86" w:rsidR="00FD30F5" w:rsidRDefault="00FD30F5" w:rsidP="00FD30F5">
      <w:pPr>
        <w:pStyle w:val="ListParagraph"/>
        <w:numPr>
          <w:ilvl w:val="0"/>
          <w:numId w:val="29"/>
        </w:numPr>
      </w:pPr>
      <w:r>
        <w:t xml:space="preserve">Select ‘calc.py’ code </w:t>
      </w:r>
    </w:p>
    <w:p w14:paraId="0DE6E840" w14:textId="77777777" w:rsidR="00F87950" w:rsidRDefault="00F87950" w:rsidP="00FD30F5">
      <w:pPr>
        <w:pStyle w:val="ListParagraph"/>
        <w:numPr>
          <w:ilvl w:val="1"/>
          <w:numId w:val="29"/>
        </w:numPr>
      </w:pPr>
      <w:r>
        <w:t xml:space="preserve">Select edit </w:t>
      </w:r>
    </w:p>
    <w:p w14:paraId="5FEC1844" w14:textId="4EAE0FF6" w:rsidR="00FD30F5" w:rsidRDefault="00FD30F5" w:rsidP="00FD30F5">
      <w:pPr>
        <w:pStyle w:val="ListParagraph"/>
        <w:numPr>
          <w:ilvl w:val="1"/>
          <w:numId w:val="29"/>
        </w:numPr>
      </w:pPr>
      <w:r>
        <w:t xml:space="preserve">Add a new function </w:t>
      </w:r>
      <w:r w:rsidR="00F87950">
        <w:t xml:space="preserve">to multiply 2 numbers </w:t>
      </w:r>
      <w:r>
        <w:t xml:space="preserve">to the code </w:t>
      </w:r>
    </w:p>
    <w:p w14:paraId="367A2326" w14:textId="35EF5C33" w:rsidR="00FD30F5" w:rsidRDefault="00FD30F5" w:rsidP="00FD30F5">
      <w:pPr>
        <w:ind w:left="1980"/>
      </w:pPr>
      <w:r>
        <w:t># The '</w:t>
      </w:r>
      <w:r>
        <w:t>multi</w:t>
      </w:r>
      <w:r>
        <w:t>2' function itself</w:t>
      </w:r>
    </w:p>
    <w:p w14:paraId="06A3346A" w14:textId="11B896E0" w:rsidR="00FD30F5" w:rsidRDefault="00FD30F5" w:rsidP="00FD30F5">
      <w:pPr>
        <w:ind w:left="1980"/>
      </w:pPr>
      <w:r>
        <w:t xml:space="preserve">def </w:t>
      </w:r>
      <w:r>
        <w:t>multi2</w:t>
      </w:r>
      <w:r>
        <w:t>(arg1, arg2):</w:t>
      </w:r>
    </w:p>
    <w:p w14:paraId="3E1E7530" w14:textId="77777777" w:rsidR="00FD30F5" w:rsidRDefault="00FD30F5" w:rsidP="00FD30F5">
      <w:pPr>
        <w:ind w:left="1980"/>
      </w:pPr>
      <w:r>
        <w:t xml:space="preserve">    # Convert 'arg1' and 'arg2' to their appropriate types</w:t>
      </w:r>
    </w:p>
    <w:p w14:paraId="3182927F" w14:textId="77777777" w:rsidR="00FD30F5" w:rsidRDefault="00FD30F5" w:rsidP="00FD30F5">
      <w:pPr>
        <w:ind w:left="1980"/>
      </w:pPr>
      <w:r>
        <w:t xml:space="preserve">    arg1conv = conv(arg1)</w:t>
      </w:r>
    </w:p>
    <w:p w14:paraId="793AE6BA" w14:textId="77777777" w:rsidR="00FD30F5" w:rsidRDefault="00FD30F5" w:rsidP="00FD30F5">
      <w:pPr>
        <w:ind w:left="1980"/>
      </w:pPr>
      <w:r>
        <w:t xml:space="preserve">    arg2conv = conv(arg2)</w:t>
      </w:r>
    </w:p>
    <w:p w14:paraId="63B2708B" w14:textId="0006E0CD" w:rsidR="00FD30F5" w:rsidRDefault="00FD30F5" w:rsidP="00FD30F5">
      <w:pPr>
        <w:ind w:left="1980"/>
      </w:pPr>
      <w:r>
        <w:t xml:space="preserve">    # If either 'arg1' or 'arg2' is a </w:t>
      </w:r>
      <w:proofErr w:type="gramStart"/>
      <w:r w:rsidR="00F87950">
        <w:t>floats</w:t>
      </w:r>
      <w:proofErr w:type="gramEnd"/>
      <w:r>
        <w:t xml:space="preserve">, ensure they're both </w:t>
      </w:r>
      <w:r w:rsidR="00F87950">
        <w:t>floats</w:t>
      </w:r>
      <w:r>
        <w:t>.</w:t>
      </w:r>
    </w:p>
    <w:p w14:paraId="4F9471D1" w14:textId="2571BE75" w:rsidR="00FD30F5" w:rsidRDefault="00FD30F5" w:rsidP="00FD30F5">
      <w:pPr>
        <w:ind w:left="1980"/>
      </w:pPr>
      <w:r>
        <w:t xml:space="preserve">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arg1conv, </w:t>
      </w:r>
      <w:r w:rsidR="00F87950">
        <w:t>float</w:t>
      </w:r>
      <w:r>
        <w:t xml:space="preserve">) or </w:t>
      </w:r>
      <w:proofErr w:type="spellStart"/>
      <w:r>
        <w:t>isinstance</w:t>
      </w:r>
      <w:proofErr w:type="spellEnd"/>
      <w:r>
        <w:t xml:space="preserve">(arg2conv, </w:t>
      </w:r>
      <w:r w:rsidR="00F87950">
        <w:t>float</w:t>
      </w:r>
      <w:r>
        <w:t>):</w:t>
      </w:r>
    </w:p>
    <w:p w14:paraId="0CDF394B" w14:textId="46D5D854" w:rsidR="00FD30F5" w:rsidRDefault="00FD30F5" w:rsidP="00FD30F5">
      <w:pPr>
        <w:ind w:left="1980"/>
      </w:pPr>
      <w:r>
        <w:t xml:space="preserve">        arg1conv = </w:t>
      </w:r>
      <w:r w:rsidR="00F87950">
        <w:t>float</w:t>
      </w:r>
      <w:r>
        <w:t>(arg1conv)</w:t>
      </w:r>
    </w:p>
    <w:p w14:paraId="6AA5A7F8" w14:textId="5ED84510" w:rsidR="00FD30F5" w:rsidRDefault="00FD30F5" w:rsidP="00FD30F5">
      <w:pPr>
        <w:ind w:left="1980"/>
      </w:pPr>
      <w:r>
        <w:t xml:space="preserve">        arg2conv = </w:t>
      </w:r>
      <w:r w:rsidR="00F87950">
        <w:t>float</w:t>
      </w:r>
      <w:r>
        <w:t>(arg2conv)</w:t>
      </w:r>
    </w:p>
    <w:p w14:paraId="51F7C8BF" w14:textId="564A4214" w:rsidR="00FD30F5" w:rsidRDefault="00FD30F5" w:rsidP="00FD30F5">
      <w:pPr>
        <w:ind w:left="1980"/>
      </w:pPr>
      <w:r>
        <w:t xml:space="preserve">    return arg1conv </w:t>
      </w:r>
      <w:r w:rsidR="00F87950">
        <w:t>*</w:t>
      </w:r>
      <w:r>
        <w:t xml:space="preserve"> arg2conv</w:t>
      </w:r>
    </w:p>
    <w:p w14:paraId="534E1073" w14:textId="77777777" w:rsidR="00F87950" w:rsidRDefault="00F87950" w:rsidP="00F87950">
      <w:pPr>
        <w:pStyle w:val="ListParagraph"/>
        <w:numPr>
          <w:ilvl w:val="1"/>
          <w:numId w:val="29"/>
        </w:numPr>
      </w:pPr>
      <w:r>
        <w:t xml:space="preserve">Commit the changes to the main branch </w:t>
      </w:r>
    </w:p>
    <w:p w14:paraId="4E719295" w14:textId="3C156504" w:rsidR="00F87950" w:rsidRDefault="00F87950" w:rsidP="00F87950">
      <w:pPr>
        <w:pStyle w:val="ListParagraph"/>
        <w:numPr>
          <w:ilvl w:val="0"/>
          <w:numId w:val="29"/>
        </w:numPr>
      </w:pPr>
      <w:r>
        <w:t xml:space="preserve">Return to the ‘sources’ folder </w:t>
      </w:r>
    </w:p>
    <w:p w14:paraId="1EA85B19" w14:textId="5FB00320" w:rsidR="00F87950" w:rsidRDefault="00F87950" w:rsidP="00F87950">
      <w:pPr>
        <w:pStyle w:val="ListParagraph"/>
        <w:numPr>
          <w:ilvl w:val="0"/>
          <w:numId w:val="29"/>
        </w:numPr>
      </w:pPr>
      <w:r>
        <w:t xml:space="preserve">Select ‘add2vals.py code </w:t>
      </w:r>
    </w:p>
    <w:p w14:paraId="7E74D1E4" w14:textId="626FC7F3" w:rsidR="00F848A3" w:rsidRDefault="00F848A3" w:rsidP="00F848A3">
      <w:pPr>
        <w:pStyle w:val="ListParagraph"/>
        <w:numPr>
          <w:ilvl w:val="1"/>
          <w:numId w:val="29"/>
        </w:numPr>
      </w:pPr>
      <w:r>
        <w:t xml:space="preserve">Select edit </w:t>
      </w:r>
    </w:p>
    <w:p w14:paraId="6B8234D1" w14:textId="0C6E9C64" w:rsidR="00F87950" w:rsidRDefault="00F87950" w:rsidP="00F87950">
      <w:pPr>
        <w:pStyle w:val="ListParagraph"/>
        <w:numPr>
          <w:ilvl w:val="1"/>
          <w:numId w:val="29"/>
        </w:numPr>
      </w:pPr>
      <w:r>
        <w:t>Print the output for the function you just created by inserting the following line:</w:t>
      </w:r>
    </w:p>
    <w:p w14:paraId="1E51DC22" w14:textId="6D6D1F3A" w:rsidR="00F87950" w:rsidRDefault="00F87950" w:rsidP="00F87950">
      <w:pPr>
        <w:pStyle w:val="ListParagraph"/>
        <w:numPr>
          <w:ilvl w:val="2"/>
          <w:numId w:val="29"/>
        </w:numPr>
      </w:pPr>
      <w:proofErr w:type="gramStart"/>
      <w:r w:rsidRPr="00F87950">
        <w:t>print(</w:t>
      </w:r>
      <w:proofErr w:type="gramEnd"/>
      <w:r w:rsidRPr="00F87950">
        <w:t xml:space="preserve">"The result is " + </w:t>
      </w:r>
      <w:r>
        <w:t>float</w:t>
      </w:r>
      <w:r w:rsidRPr="00F87950">
        <w:t>(calc.multi2(</w:t>
      </w:r>
      <w:r>
        <w:t>float</w:t>
      </w:r>
      <w:r w:rsidRPr="00F87950">
        <w:t>(</w:t>
      </w:r>
      <w:proofErr w:type="spellStart"/>
      <w:r w:rsidRPr="00F87950">
        <w:t>sys.argv</w:t>
      </w:r>
      <w:proofErr w:type="spellEnd"/>
      <w:r w:rsidRPr="00F87950">
        <w:t xml:space="preserve">[1]), </w:t>
      </w:r>
      <w:r>
        <w:t>float</w:t>
      </w:r>
      <w:r w:rsidRPr="00F87950">
        <w:t>(</w:t>
      </w:r>
      <w:proofErr w:type="spellStart"/>
      <w:r w:rsidRPr="00F87950">
        <w:t>sys.argv</w:t>
      </w:r>
      <w:proofErr w:type="spellEnd"/>
      <w:r w:rsidRPr="00F87950">
        <w:t>[2]))))</w:t>
      </w:r>
    </w:p>
    <w:p w14:paraId="72057461" w14:textId="77777777" w:rsidR="00F848A3" w:rsidRDefault="00F848A3" w:rsidP="00F848A3">
      <w:pPr>
        <w:pStyle w:val="ListParagraph"/>
        <w:numPr>
          <w:ilvl w:val="1"/>
          <w:numId w:val="29"/>
        </w:numPr>
      </w:pPr>
      <w:r>
        <w:t xml:space="preserve">Commit the changes to the main branch </w:t>
      </w:r>
    </w:p>
    <w:p w14:paraId="79D5EB14" w14:textId="490959A6" w:rsidR="00F87950" w:rsidRDefault="00F848A3" w:rsidP="00F848A3">
      <w:pPr>
        <w:pStyle w:val="ListParagraph"/>
        <w:numPr>
          <w:ilvl w:val="0"/>
          <w:numId w:val="29"/>
        </w:numPr>
      </w:pPr>
      <w:r>
        <w:t>Return to the ‘sources’ folder</w:t>
      </w:r>
    </w:p>
    <w:p w14:paraId="06C10DA6" w14:textId="3FBC94EE" w:rsidR="00F848A3" w:rsidRDefault="00F848A3" w:rsidP="00F848A3">
      <w:pPr>
        <w:pStyle w:val="ListParagraph"/>
        <w:numPr>
          <w:ilvl w:val="0"/>
          <w:numId w:val="29"/>
        </w:numPr>
      </w:pPr>
      <w:r>
        <w:t xml:space="preserve">Select ‘test_calc.py’ code </w:t>
      </w:r>
    </w:p>
    <w:p w14:paraId="40AA489A" w14:textId="13502806" w:rsidR="00F848A3" w:rsidRDefault="00F848A3" w:rsidP="00F848A3">
      <w:pPr>
        <w:pStyle w:val="ListParagraph"/>
        <w:numPr>
          <w:ilvl w:val="1"/>
          <w:numId w:val="29"/>
        </w:numPr>
      </w:pPr>
      <w:r>
        <w:t xml:space="preserve">Select edit </w:t>
      </w:r>
    </w:p>
    <w:p w14:paraId="051C1AB1" w14:textId="0ED4062E" w:rsidR="00F848A3" w:rsidRDefault="00F848A3" w:rsidP="00F848A3">
      <w:pPr>
        <w:pStyle w:val="ListParagraph"/>
        <w:numPr>
          <w:ilvl w:val="1"/>
          <w:numId w:val="29"/>
        </w:numPr>
      </w:pPr>
      <w:r>
        <w:t xml:space="preserve">Insert the following lines </w:t>
      </w:r>
    </w:p>
    <w:p w14:paraId="665F0595" w14:textId="77777777" w:rsidR="00F848A3" w:rsidRDefault="00F848A3" w:rsidP="00F848A3">
      <w:pPr>
        <w:pStyle w:val="ListParagraph"/>
        <w:ind w:left="1440"/>
      </w:pPr>
      <w:r>
        <w:t xml:space="preserve">def </w:t>
      </w:r>
      <w:proofErr w:type="spellStart"/>
      <w:r>
        <w:t>test_multi_integers</w:t>
      </w:r>
      <w:proofErr w:type="spellEnd"/>
      <w:r>
        <w:t>(self):</w:t>
      </w:r>
    </w:p>
    <w:p w14:paraId="666623D5" w14:textId="77777777" w:rsidR="00F848A3" w:rsidRDefault="00F848A3" w:rsidP="00F848A3">
      <w:pPr>
        <w:pStyle w:val="ListParagraph"/>
        <w:ind w:left="1440"/>
      </w:pPr>
      <w:r>
        <w:t xml:space="preserve">        """</w:t>
      </w:r>
    </w:p>
    <w:p w14:paraId="77798222" w14:textId="77777777" w:rsidR="00F848A3" w:rsidRDefault="00F848A3" w:rsidP="00F848A3">
      <w:pPr>
        <w:pStyle w:val="ListParagraph"/>
        <w:ind w:left="1440"/>
      </w:pPr>
      <w:r>
        <w:t xml:space="preserve">        Test that the addition of two integers returns the correct total</w:t>
      </w:r>
    </w:p>
    <w:p w14:paraId="0B8257CD" w14:textId="77777777" w:rsidR="00F848A3" w:rsidRDefault="00F848A3" w:rsidP="00F848A3">
      <w:pPr>
        <w:pStyle w:val="ListParagraph"/>
        <w:ind w:left="1440"/>
      </w:pPr>
      <w:r>
        <w:t xml:space="preserve">        """</w:t>
      </w:r>
    </w:p>
    <w:p w14:paraId="226F1A48" w14:textId="77777777" w:rsidR="00F848A3" w:rsidRDefault="00F848A3" w:rsidP="00F848A3">
      <w:pPr>
        <w:pStyle w:val="ListParagraph"/>
        <w:ind w:left="1440"/>
      </w:pPr>
      <w:r>
        <w:t xml:space="preserve">        result = </w:t>
      </w:r>
      <w:proofErr w:type="gramStart"/>
      <w:r>
        <w:t>calc.add</w:t>
      </w:r>
      <w:proofErr w:type="gramEnd"/>
      <w:r>
        <w:t>2(1, 2)</w:t>
      </w:r>
    </w:p>
    <w:p w14:paraId="76FDD8FE" w14:textId="68662075" w:rsidR="00F848A3" w:rsidRDefault="00F848A3" w:rsidP="00F848A3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(result, 3)</w:t>
      </w:r>
    </w:p>
    <w:p w14:paraId="30F80AA9" w14:textId="34AACF20" w:rsidR="00F848A3" w:rsidRDefault="00F848A3" w:rsidP="00F848A3">
      <w:pPr>
        <w:pStyle w:val="ListParagraph"/>
        <w:numPr>
          <w:ilvl w:val="2"/>
          <w:numId w:val="29"/>
        </w:numPr>
      </w:pPr>
      <w:r>
        <w:t xml:space="preserve">This should result in an error. </w:t>
      </w:r>
    </w:p>
    <w:p w14:paraId="17D8D52C" w14:textId="0F2537AB" w:rsidR="00F848A3" w:rsidRDefault="00F848A3" w:rsidP="00F848A3">
      <w:r w:rsidRPr="00F848A3">
        <w:drawing>
          <wp:inline distT="0" distB="0" distL="0" distR="0" wp14:anchorId="26DD1311" wp14:editId="33AE5492">
            <wp:extent cx="594360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4E26" w14:textId="0F23D608" w:rsidR="000829A3" w:rsidRDefault="000829A3" w:rsidP="000829A3"/>
    <w:p w14:paraId="6CD6BCA8" w14:textId="768E4BD1" w:rsidR="000829A3" w:rsidRDefault="000829A3" w:rsidP="000829A3">
      <w:pPr>
        <w:pStyle w:val="ListParagraph"/>
        <w:numPr>
          <w:ilvl w:val="0"/>
          <w:numId w:val="29"/>
        </w:numPr>
      </w:pPr>
      <w:r>
        <w:t xml:space="preserve">Review the error </w:t>
      </w:r>
    </w:p>
    <w:p w14:paraId="4BFF787A" w14:textId="2ECCD727" w:rsidR="000829A3" w:rsidRDefault="000829A3" w:rsidP="000829A3">
      <w:pPr>
        <w:ind w:left="360"/>
      </w:pPr>
      <w:r w:rsidRPr="000829A3">
        <w:drawing>
          <wp:inline distT="0" distB="0" distL="0" distR="0" wp14:anchorId="78EA358C" wp14:editId="447A9C59">
            <wp:extent cx="5943600" cy="5935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BE53" w14:textId="6ECA4FB3" w:rsidR="000829A3" w:rsidRDefault="000829A3" w:rsidP="000829A3"/>
    <w:p w14:paraId="62607EBC" w14:textId="13756E86" w:rsidR="000829A3" w:rsidRDefault="000829A3" w:rsidP="000829A3">
      <w:pPr>
        <w:pStyle w:val="ListParagraph"/>
        <w:numPr>
          <w:ilvl w:val="0"/>
          <w:numId w:val="29"/>
        </w:numPr>
      </w:pPr>
      <w:r>
        <w:t>Return to the test_calc.py code</w:t>
      </w:r>
    </w:p>
    <w:p w14:paraId="1B1DD550" w14:textId="4EAD1F17" w:rsidR="000829A3" w:rsidRDefault="000829A3" w:rsidP="000829A3">
      <w:pPr>
        <w:pStyle w:val="ListParagraph"/>
        <w:numPr>
          <w:ilvl w:val="1"/>
          <w:numId w:val="29"/>
        </w:numPr>
      </w:pPr>
      <w:r>
        <w:t xml:space="preserve">Select edit </w:t>
      </w:r>
    </w:p>
    <w:p w14:paraId="628EA6D5" w14:textId="76FEF19F" w:rsidR="000829A3" w:rsidRDefault="000829A3" w:rsidP="000829A3">
      <w:pPr>
        <w:pStyle w:val="ListParagraph"/>
        <w:numPr>
          <w:ilvl w:val="1"/>
          <w:numId w:val="29"/>
        </w:numPr>
      </w:pPr>
      <w:r>
        <w:t xml:space="preserve">Update the </w:t>
      </w:r>
      <w:proofErr w:type="spellStart"/>
      <w:r>
        <w:t>test_multi_intergers</w:t>
      </w:r>
      <w:proofErr w:type="spellEnd"/>
      <w:r>
        <w:t xml:space="preserve">(self) </w:t>
      </w:r>
    </w:p>
    <w:p w14:paraId="7E5ED2E8" w14:textId="77777777" w:rsidR="000829A3" w:rsidRDefault="000829A3" w:rsidP="000829A3">
      <w:pPr>
        <w:pStyle w:val="ListParagraph"/>
        <w:ind w:left="2160"/>
      </w:pPr>
      <w:r>
        <w:t xml:space="preserve">def </w:t>
      </w:r>
      <w:proofErr w:type="spellStart"/>
      <w:r>
        <w:t>test_multi_integers</w:t>
      </w:r>
      <w:proofErr w:type="spellEnd"/>
      <w:r>
        <w:t>(self):</w:t>
      </w:r>
    </w:p>
    <w:p w14:paraId="16CDFEE7" w14:textId="77777777" w:rsidR="000829A3" w:rsidRDefault="000829A3" w:rsidP="000829A3">
      <w:pPr>
        <w:pStyle w:val="ListParagraph"/>
        <w:ind w:left="2160"/>
      </w:pPr>
      <w:r>
        <w:t xml:space="preserve">        """</w:t>
      </w:r>
    </w:p>
    <w:p w14:paraId="77B897B1" w14:textId="77777777" w:rsidR="000829A3" w:rsidRDefault="000829A3" w:rsidP="000829A3">
      <w:pPr>
        <w:pStyle w:val="ListParagraph"/>
        <w:ind w:left="2160"/>
      </w:pPr>
      <w:r>
        <w:t xml:space="preserve">        Test that the addition of two integers returns the correct total</w:t>
      </w:r>
    </w:p>
    <w:p w14:paraId="7FA04ED8" w14:textId="77777777" w:rsidR="000829A3" w:rsidRDefault="000829A3" w:rsidP="000829A3">
      <w:pPr>
        <w:pStyle w:val="ListParagraph"/>
        <w:ind w:left="2160"/>
      </w:pPr>
      <w:r>
        <w:t xml:space="preserve">        """</w:t>
      </w:r>
    </w:p>
    <w:p w14:paraId="43FDA3E3" w14:textId="77777777" w:rsidR="000829A3" w:rsidRDefault="000829A3" w:rsidP="000829A3">
      <w:pPr>
        <w:pStyle w:val="ListParagraph"/>
        <w:ind w:left="2160"/>
      </w:pPr>
      <w:r>
        <w:t xml:space="preserve">        result = </w:t>
      </w:r>
      <w:proofErr w:type="gramStart"/>
      <w:r>
        <w:t>calc.multi</w:t>
      </w:r>
      <w:proofErr w:type="gramEnd"/>
      <w:r>
        <w:t>2(4, 2)</w:t>
      </w:r>
    </w:p>
    <w:p w14:paraId="2D8855E0" w14:textId="31249C49" w:rsidR="000829A3" w:rsidRDefault="000829A3" w:rsidP="000829A3">
      <w:pPr>
        <w:pStyle w:val="ListParagraph"/>
        <w:ind w:left="2160"/>
      </w:pPr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(result, 8)</w:t>
      </w:r>
    </w:p>
    <w:p w14:paraId="2285A859" w14:textId="31928C89" w:rsidR="000829A3" w:rsidRDefault="000829A3" w:rsidP="000829A3">
      <w:pPr>
        <w:pStyle w:val="ListParagraph"/>
        <w:numPr>
          <w:ilvl w:val="0"/>
          <w:numId w:val="29"/>
        </w:numPr>
      </w:pPr>
      <w:r>
        <w:t xml:space="preserve">Return to Jenkins and run the build. </w:t>
      </w:r>
    </w:p>
    <w:p w14:paraId="5E263D4F" w14:textId="2FCBCC12" w:rsidR="000829A3" w:rsidRDefault="000829A3" w:rsidP="000829A3">
      <w:pPr>
        <w:pStyle w:val="ListParagraph"/>
        <w:numPr>
          <w:ilvl w:val="0"/>
          <w:numId w:val="29"/>
        </w:numPr>
      </w:pPr>
      <w:r>
        <w:t xml:space="preserve">Build should run successfully. </w:t>
      </w:r>
    </w:p>
    <w:p w14:paraId="3860A036" w14:textId="11A74BBF" w:rsidR="000829A3" w:rsidRPr="000829A3" w:rsidRDefault="000829A3" w:rsidP="000829A3">
      <w:pPr>
        <w:pStyle w:val="ListParagraph"/>
      </w:pPr>
      <w:r w:rsidRPr="000829A3">
        <w:drawing>
          <wp:inline distT="0" distB="0" distL="0" distR="0" wp14:anchorId="5A11A977" wp14:editId="4465505B">
            <wp:extent cx="5943600" cy="2005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9A3" w:rsidRPr="0008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E33071"/>
    <w:multiLevelType w:val="hybridMultilevel"/>
    <w:tmpl w:val="E2B27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E387BB2"/>
    <w:multiLevelType w:val="hybridMultilevel"/>
    <w:tmpl w:val="6928A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605BAD"/>
    <w:multiLevelType w:val="hybridMultilevel"/>
    <w:tmpl w:val="FE386794"/>
    <w:lvl w:ilvl="0" w:tplc="6F70B98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4E79" w:themeColor="accent1" w:themeShade="8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EFC1CC4"/>
    <w:multiLevelType w:val="hybridMultilevel"/>
    <w:tmpl w:val="D534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D783190"/>
    <w:multiLevelType w:val="hybridMultilevel"/>
    <w:tmpl w:val="4A3A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CB0D1A"/>
    <w:multiLevelType w:val="hybridMultilevel"/>
    <w:tmpl w:val="99668E3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68D6ED2"/>
    <w:multiLevelType w:val="hybridMultilevel"/>
    <w:tmpl w:val="4A3A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3"/>
  </w:num>
  <w:num w:numId="3">
    <w:abstractNumId w:val="10"/>
  </w:num>
  <w:num w:numId="4">
    <w:abstractNumId w:val="28"/>
  </w:num>
  <w:num w:numId="5">
    <w:abstractNumId w:val="14"/>
  </w:num>
  <w:num w:numId="6">
    <w:abstractNumId w:val="19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6"/>
  </w:num>
  <w:num w:numId="21">
    <w:abstractNumId w:val="21"/>
  </w:num>
  <w:num w:numId="22">
    <w:abstractNumId w:val="12"/>
  </w:num>
  <w:num w:numId="23">
    <w:abstractNumId w:val="29"/>
  </w:num>
  <w:num w:numId="24">
    <w:abstractNumId w:val="15"/>
  </w:num>
  <w:num w:numId="25">
    <w:abstractNumId w:val="27"/>
  </w:num>
  <w:num w:numId="26">
    <w:abstractNumId w:val="24"/>
  </w:num>
  <w:num w:numId="27">
    <w:abstractNumId w:val="23"/>
  </w:num>
  <w:num w:numId="28">
    <w:abstractNumId w:val="18"/>
  </w:num>
  <w:num w:numId="29">
    <w:abstractNumId w:val="11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B4"/>
    <w:rsid w:val="000829A3"/>
    <w:rsid w:val="0022580F"/>
    <w:rsid w:val="005C55B4"/>
    <w:rsid w:val="00645252"/>
    <w:rsid w:val="006D3D74"/>
    <w:rsid w:val="00736B66"/>
    <w:rsid w:val="007F7891"/>
    <w:rsid w:val="0083569A"/>
    <w:rsid w:val="00A9204E"/>
    <w:rsid w:val="00BA5FEB"/>
    <w:rsid w:val="00F15CF9"/>
    <w:rsid w:val="00F848A3"/>
    <w:rsid w:val="00F87950"/>
    <w:rsid w:val="00FD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8ED1"/>
  <w15:chartTrackingRefBased/>
  <w15:docId w15:val="{C114CF92-5E99-43D3-8832-37A529E0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5B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55B4"/>
    <w:pPr>
      <w:spacing w:before="480"/>
      <w:outlineLvl w:val="9"/>
    </w:pPr>
    <w:rPr>
      <w:b/>
      <w:bCs/>
      <w:color w:val="2E74B5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5C55B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F78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78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7891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FD30F5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F848A3"/>
  </w:style>
  <w:style w:type="character" w:customStyle="1" w:styleId="pl-en">
    <w:name w:val="pl-en"/>
    <w:basedOn w:val="DefaultParagraphFont"/>
    <w:rsid w:val="00F848A3"/>
  </w:style>
  <w:style w:type="character" w:customStyle="1" w:styleId="pl-s1">
    <w:name w:val="pl-s1"/>
    <w:basedOn w:val="DefaultParagraphFont"/>
    <w:rsid w:val="00F848A3"/>
  </w:style>
  <w:style w:type="character" w:customStyle="1" w:styleId="pl-s">
    <w:name w:val="pl-s"/>
    <w:basedOn w:val="DefaultParagraphFont"/>
    <w:rsid w:val="00F848A3"/>
  </w:style>
  <w:style w:type="character" w:customStyle="1" w:styleId="pl-c1">
    <w:name w:val="pl-c1"/>
    <w:basedOn w:val="DefaultParagraphFont"/>
    <w:rsid w:val="00F84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ra-labs-org/DEPLOY03_TEST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a\AppData\Local\Microsoft\Office\16.0\DTS\en-US%7bDE74AA83-7EE0-4709-A30B-6075424FB44F%7d\%7b968EE09F-EDBA-468D-8DC6-E2FCD1F4121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{968EE09F-EDBA-468D-8DC6-E2FCD1F4121A}tf02786999_win32</Template>
  <TotalTime>97</TotalTime>
  <Pages>8</Pages>
  <Words>558</Words>
  <Characters>3184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AWS EC2 Instance</vt:lpstr>
      <vt:lpstr>GitHub </vt:lpstr>
      <vt:lpstr>Setup Jenkins </vt:lpstr>
      <vt:lpstr>    Possible Errors </vt:lpstr>
      <vt:lpstr>    Excepted outcome </vt:lpstr>
      <vt:lpstr>New Functionality Test</vt:lpstr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Toshaya Watson</dc:creator>
  <cp:keywords/>
  <dc:description/>
  <cp:lastModifiedBy>Toshaya Watson</cp:lastModifiedBy>
  <cp:revision>2</cp:revision>
  <dcterms:created xsi:type="dcterms:W3CDTF">2021-08-26T20:16:00Z</dcterms:created>
  <dcterms:modified xsi:type="dcterms:W3CDTF">2021-08-26T21:57:00Z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